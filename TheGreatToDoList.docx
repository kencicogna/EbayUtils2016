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355" w:rsidRDefault="00D07355" w:rsidP="00D07355">
      <w:pPr>
        <w:pStyle w:val="ListParagraph"/>
        <w:numPr>
          <w:ilvl w:val="0"/>
          <w:numId w:val="24"/>
        </w:numPr>
      </w:pPr>
      <w:r>
        <w:t>Recover pictures from deleted folder on Amy’s laptop</w:t>
      </w:r>
    </w:p>
    <w:p w:rsidR="00D07355" w:rsidRDefault="00D07355" w:rsidP="00D07355">
      <w:pPr>
        <w:pStyle w:val="ListParagraph"/>
        <w:numPr>
          <w:ilvl w:val="0"/>
          <w:numId w:val="24"/>
        </w:numPr>
      </w:pPr>
      <w:r>
        <w:t>Inventory</w:t>
      </w:r>
    </w:p>
    <w:p w:rsidR="00D07355" w:rsidRDefault="00D07355" w:rsidP="00D07355">
      <w:pPr>
        <w:pStyle w:val="ListParagraph"/>
        <w:numPr>
          <w:ilvl w:val="0"/>
          <w:numId w:val="24"/>
        </w:numPr>
      </w:pPr>
      <w:r>
        <w:t>Costs</w:t>
      </w:r>
    </w:p>
    <w:p w:rsidR="00FD0522" w:rsidRDefault="00FD0522" w:rsidP="00D07355">
      <w:pPr>
        <w:pStyle w:val="ListParagraph"/>
        <w:numPr>
          <w:ilvl w:val="0"/>
          <w:numId w:val="24"/>
        </w:numPr>
      </w:pPr>
      <w:r>
        <w:t>Weight</w:t>
      </w:r>
    </w:p>
    <w:p w:rsidR="00D07355" w:rsidRDefault="00D07355" w:rsidP="00D07355">
      <w:pPr>
        <w:pStyle w:val="ListParagraph"/>
        <w:numPr>
          <w:ilvl w:val="0"/>
          <w:numId w:val="24"/>
        </w:numPr>
      </w:pPr>
      <w:r>
        <w:t>Locations</w:t>
      </w:r>
    </w:p>
    <w:p w:rsidR="00D07355" w:rsidRDefault="00D07355" w:rsidP="00D07355">
      <w:pPr>
        <w:pStyle w:val="ListParagraph"/>
        <w:numPr>
          <w:ilvl w:val="1"/>
          <w:numId w:val="24"/>
        </w:numPr>
      </w:pPr>
      <w:r>
        <w:t>New labels for shelves that make more sense for the basement?</w:t>
      </w:r>
    </w:p>
    <w:p w:rsidR="00D07355" w:rsidRDefault="00D07355" w:rsidP="00D07355">
      <w:pPr>
        <w:pStyle w:val="ListParagraph"/>
        <w:numPr>
          <w:ilvl w:val="0"/>
          <w:numId w:val="24"/>
        </w:numPr>
      </w:pPr>
      <w:r>
        <w:t>Watermark pictures</w:t>
      </w:r>
    </w:p>
    <w:p w:rsidR="00D07355" w:rsidRDefault="00D07355" w:rsidP="00D07355">
      <w:pPr>
        <w:pStyle w:val="ListParagraph"/>
        <w:numPr>
          <w:ilvl w:val="0"/>
          <w:numId w:val="24"/>
        </w:numPr>
      </w:pPr>
      <w:r>
        <w:t>Website</w:t>
      </w:r>
    </w:p>
    <w:p w:rsidR="00D07355" w:rsidRDefault="00D07355" w:rsidP="00D07355">
      <w:pPr>
        <w:pStyle w:val="ListParagraph"/>
        <w:numPr>
          <w:ilvl w:val="0"/>
          <w:numId w:val="24"/>
        </w:numPr>
      </w:pPr>
      <w:r>
        <w:t>Daily P/L statement</w:t>
      </w:r>
    </w:p>
    <w:p w:rsidR="00D07355" w:rsidRDefault="00D07355" w:rsidP="00D07355">
      <w:pPr>
        <w:pStyle w:val="ListParagraph"/>
        <w:numPr>
          <w:ilvl w:val="0"/>
          <w:numId w:val="24"/>
        </w:numPr>
      </w:pPr>
      <w:r>
        <w:t>Free shipping on all listings</w:t>
      </w:r>
    </w:p>
    <w:p w:rsidR="00FD0522" w:rsidRDefault="00FD0522" w:rsidP="00FD0522">
      <w:pPr>
        <w:pStyle w:val="ListParagraph"/>
        <w:numPr>
          <w:ilvl w:val="1"/>
          <w:numId w:val="24"/>
        </w:numPr>
      </w:pPr>
      <w:r>
        <w:t xml:space="preserve">Need the shipping discount profiles again; fix all of these before applying any to listings </w:t>
      </w:r>
    </w:p>
    <w:p w:rsidR="00FD0522" w:rsidRDefault="00FD0522" w:rsidP="00FD0522">
      <w:pPr>
        <w:pStyle w:val="ListParagraph"/>
        <w:numPr>
          <w:ilvl w:val="1"/>
          <w:numId w:val="24"/>
        </w:numPr>
      </w:pPr>
      <w:r>
        <w:t>Look at “</w:t>
      </w:r>
      <w:r w:rsidRPr="00FD0522">
        <w:rPr>
          <w:b/>
        </w:rPr>
        <w:t>calculate_discount_profiles_needed.pl</w:t>
      </w:r>
      <w:r>
        <w:t>” - compares weights in DB to available profiles</w:t>
      </w:r>
    </w:p>
    <w:p w:rsidR="00D07355" w:rsidRDefault="00D07355" w:rsidP="00D07355">
      <w:pPr>
        <w:pStyle w:val="ListParagraph"/>
        <w:numPr>
          <w:ilvl w:val="0"/>
          <w:numId w:val="24"/>
        </w:numPr>
      </w:pPr>
      <w:r>
        <w:t>Promotion – buy 3, get 10% off</w:t>
      </w:r>
    </w:p>
    <w:p w:rsidR="00FD0522" w:rsidRDefault="00FD0522" w:rsidP="00D07355">
      <w:pPr>
        <w:pStyle w:val="ListParagraph"/>
        <w:numPr>
          <w:ilvl w:val="0"/>
          <w:numId w:val="24"/>
        </w:numPr>
      </w:pPr>
      <w:r>
        <w:t>“</w:t>
      </w:r>
      <w:proofErr w:type="spellStart"/>
      <w:r>
        <w:t>Ebay</w:t>
      </w:r>
      <w:proofErr w:type="spellEnd"/>
      <w:r>
        <w:t xml:space="preserve"> title not in DB” – run “</w:t>
      </w:r>
      <w:r w:rsidRPr="00FD0522">
        <w:rPr>
          <w:b/>
        </w:rPr>
        <w:t>sync_ebay_to_database.pl</w:t>
      </w:r>
      <w:r>
        <w:t>”</w:t>
      </w:r>
    </w:p>
    <w:p w:rsidR="00FD0522" w:rsidRDefault="00FD0522" w:rsidP="00FD0522">
      <w:pPr>
        <w:pStyle w:val="ListParagraph"/>
        <w:numPr>
          <w:ilvl w:val="0"/>
          <w:numId w:val="24"/>
        </w:numPr>
      </w:pPr>
      <w:r>
        <w:t>“</w:t>
      </w:r>
      <w:proofErr w:type="spellStart"/>
      <w:r>
        <w:t>Ebay</w:t>
      </w:r>
      <w:proofErr w:type="spellEnd"/>
      <w:r>
        <w:t xml:space="preserve"> </w:t>
      </w:r>
      <w:proofErr w:type="spellStart"/>
      <w:r>
        <w:t>ItemID</w:t>
      </w:r>
      <w:proofErr w:type="spellEnd"/>
      <w:r>
        <w:t xml:space="preserve"> not in DB” / Item’s without SKU’s – see File Exchange missing SKU process flow </w:t>
      </w:r>
    </w:p>
    <w:p w:rsidR="00D07355" w:rsidRDefault="00D07355" w:rsidP="00D07355">
      <w:pPr>
        <w:pStyle w:val="ListParagraph"/>
        <w:numPr>
          <w:ilvl w:val="0"/>
          <w:numId w:val="24"/>
        </w:numPr>
      </w:pPr>
      <w:proofErr w:type="spellStart"/>
      <w:r>
        <w:t>Ebay</w:t>
      </w:r>
      <w:proofErr w:type="spellEnd"/>
      <w:r>
        <w:t xml:space="preserve"> -&gt; </w:t>
      </w:r>
      <w:proofErr w:type="gramStart"/>
      <w:r>
        <w:t>DB  Sync</w:t>
      </w:r>
      <w:proofErr w:type="gramEnd"/>
      <w:r>
        <w:t xml:space="preserve"> Process</w:t>
      </w:r>
    </w:p>
    <w:p w:rsidR="00D07355" w:rsidRDefault="00D07355" w:rsidP="00D07355">
      <w:pPr>
        <w:pStyle w:val="ListParagraph"/>
        <w:numPr>
          <w:ilvl w:val="1"/>
          <w:numId w:val="24"/>
        </w:numPr>
      </w:pPr>
      <w:r>
        <w:t xml:space="preserve">Fix issue where sync gets the brand from item specifics, then inventory program lets you update the brand, which causes the two to be out of sync. </w:t>
      </w:r>
    </w:p>
    <w:p w:rsidR="00A9204E" w:rsidRDefault="00D07355" w:rsidP="00D07355">
      <w:pPr>
        <w:pStyle w:val="ListParagraph"/>
        <w:numPr>
          <w:ilvl w:val="1"/>
          <w:numId w:val="24"/>
        </w:numPr>
      </w:pPr>
      <w:r>
        <w:t>Automate the sync, either scheduled or add button to shipping (and/or inventory) program to allow Amy to run the sync manually.</w:t>
      </w:r>
    </w:p>
    <w:p w:rsidR="007C73F0" w:rsidRDefault="007C73F0" w:rsidP="00D07355">
      <w:pPr>
        <w:pStyle w:val="ListParagraph"/>
        <w:numPr>
          <w:ilvl w:val="1"/>
          <w:numId w:val="24"/>
        </w:numPr>
      </w:pPr>
      <w:r>
        <w:t xml:space="preserve">Existing sync program only updates certain values if they are null, like weight, </w:t>
      </w:r>
      <w:r w:rsidR="00BD5EE8">
        <w:t xml:space="preserve">because the inventory program can update those fields also. The inventory program should also update these values on </w:t>
      </w:r>
      <w:proofErr w:type="spellStart"/>
      <w:r w:rsidR="00BD5EE8">
        <w:t>Ebay</w:t>
      </w:r>
      <w:proofErr w:type="spellEnd"/>
      <w:r w:rsidR="00BD5EE8">
        <w:t>.</w:t>
      </w:r>
    </w:p>
    <w:p w:rsidR="00BD5EE8" w:rsidRDefault="00BD5EE8" w:rsidP="00BD5EE8">
      <w:pPr>
        <w:pStyle w:val="ListParagraph"/>
        <w:numPr>
          <w:ilvl w:val="2"/>
          <w:numId w:val="24"/>
        </w:numPr>
      </w:pPr>
      <w:r>
        <w:t xml:space="preserve">Until this is done, should the </w:t>
      </w:r>
      <w:proofErr w:type="spellStart"/>
      <w:r>
        <w:t>Ebay</w:t>
      </w:r>
      <w:proofErr w:type="spellEnd"/>
      <w:r>
        <w:t xml:space="preserve"> to DB sync update the other values, maybe prompt if they are different?</w:t>
      </w:r>
    </w:p>
    <w:p w:rsidR="00D07355" w:rsidRDefault="00D07355" w:rsidP="00D07355">
      <w:pPr>
        <w:pStyle w:val="ListParagraph"/>
        <w:numPr>
          <w:ilvl w:val="0"/>
          <w:numId w:val="24"/>
        </w:numPr>
      </w:pPr>
      <w:r>
        <w:t>Ken Only</w:t>
      </w:r>
    </w:p>
    <w:p w:rsidR="00D07355" w:rsidRDefault="00D07355" w:rsidP="00D07355">
      <w:pPr>
        <w:pStyle w:val="ListParagraph"/>
        <w:numPr>
          <w:ilvl w:val="1"/>
          <w:numId w:val="24"/>
        </w:numPr>
      </w:pPr>
      <w:r>
        <w:t>Itemize all exists program and what they do</w:t>
      </w:r>
    </w:p>
    <w:p w:rsidR="00D07355" w:rsidRDefault="00D07355" w:rsidP="00D07355">
      <w:pPr>
        <w:pStyle w:val="ListParagraph"/>
        <w:numPr>
          <w:ilvl w:val="1"/>
          <w:numId w:val="24"/>
        </w:numPr>
      </w:pPr>
      <w:r>
        <w:t xml:space="preserve">Organize </w:t>
      </w:r>
      <w:proofErr w:type="spellStart"/>
      <w:r>
        <w:t>Github</w:t>
      </w:r>
      <w:proofErr w:type="spellEnd"/>
      <w:r>
        <w:t>, consolidate repos</w:t>
      </w:r>
    </w:p>
    <w:p w:rsidR="00D07355" w:rsidRDefault="00D07355" w:rsidP="007C73F0">
      <w:pPr>
        <w:pStyle w:val="ListParagraph"/>
        <w:numPr>
          <w:ilvl w:val="1"/>
          <w:numId w:val="24"/>
        </w:numPr>
      </w:pPr>
      <w:r>
        <w:t>Add “listing create date” to DB so I can tell if this listing is new</w:t>
      </w:r>
    </w:p>
    <w:p w:rsidR="00D07355" w:rsidRDefault="00D07355" w:rsidP="00D07355">
      <w:pPr>
        <w:pStyle w:val="ListParagraph"/>
        <w:numPr>
          <w:ilvl w:val="0"/>
          <w:numId w:val="24"/>
        </w:numPr>
      </w:pPr>
      <w:r>
        <w:t>Update year in item specifics – all items</w:t>
      </w:r>
    </w:p>
    <w:p w:rsidR="007C73F0" w:rsidRDefault="00BD5EE8" w:rsidP="00D07355">
      <w:pPr>
        <w:pStyle w:val="ListParagraph"/>
        <w:numPr>
          <w:ilvl w:val="0"/>
          <w:numId w:val="24"/>
        </w:numPr>
      </w:pPr>
      <w:r>
        <w:t>Shipping Program</w:t>
      </w:r>
    </w:p>
    <w:p w:rsidR="00BD5EE8" w:rsidRDefault="00BD5EE8" w:rsidP="00BD5EE8">
      <w:pPr>
        <w:pStyle w:val="ListParagraph"/>
        <w:numPr>
          <w:ilvl w:val="1"/>
          <w:numId w:val="24"/>
        </w:numPr>
      </w:pPr>
      <w:r>
        <w:t>If buyer selects ‘priority’, print a priority label, not first class, even if the weight is &lt; 1 lb.</w:t>
      </w:r>
    </w:p>
    <w:p w:rsidR="00BD5EE8" w:rsidRDefault="00BD5EE8" w:rsidP="00BD5EE8">
      <w:pPr>
        <w:pStyle w:val="ListParagraph"/>
        <w:numPr>
          <w:ilvl w:val="0"/>
          <w:numId w:val="24"/>
        </w:numPr>
      </w:pPr>
      <w:r>
        <w:t>Check listings categories (sometimes categories change), are the existing ones still valid?</w:t>
      </w:r>
    </w:p>
    <w:p w:rsidR="00BD5EE8" w:rsidRDefault="00BD5EE8" w:rsidP="00BD5EE8">
      <w:pPr>
        <w:pStyle w:val="ListParagraph"/>
        <w:numPr>
          <w:ilvl w:val="0"/>
          <w:numId w:val="24"/>
        </w:numPr>
      </w:pPr>
      <w:r>
        <w:t>Compare item specifics required/recommended for categories to the actual listings</w:t>
      </w:r>
    </w:p>
    <w:p w:rsidR="00BD5EE8" w:rsidRDefault="00BD5EE8" w:rsidP="00BD5EE8">
      <w:pPr>
        <w:pStyle w:val="ListParagraph"/>
        <w:numPr>
          <w:ilvl w:val="0"/>
          <w:numId w:val="24"/>
        </w:numPr>
      </w:pPr>
      <w:bookmarkStart w:id="0" w:name="_GoBack"/>
      <w:bookmarkEnd w:id="0"/>
    </w:p>
    <w:sectPr w:rsidR="00BD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0624C88"/>
    <w:multiLevelType w:val="hybridMultilevel"/>
    <w:tmpl w:val="FA80B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55"/>
    <w:rsid w:val="00645252"/>
    <w:rsid w:val="006D3D74"/>
    <w:rsid w:val="007C73F0"/>
    <w:rsid w:val="0083569A"/>
    <w:rsid w:val="00A9204E"/>
    <w:rsid w:val="00BD5EE8"/>
    <w:rsid w:val="00D07355"/>
    <w:rsid w:val="00E501EB"/>
    <w:rsid w:val="00FD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B963"/>
  <w15:chartTrackingRefBased/>
  <w15:docId w15:val="{0F3B4DDC-7A6B-4AFC-84C9-A77276B7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07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ico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Cicogna</dc:creator>
  <cp:keywords/>
  <dc:description/>
  <cp:lastModifiedBy>Ken Cicogna</cp:lastModifiedBy>
  <cp:revision>2</cp:revision>
  <dcterms:created xsi:type="dcterms:W3CDTF">2019-12-13T22:04:00Z</dcterms:created>
  <dcterms:modified xsi:type="dcterms:W3CDTF">2019-12-13T22:04:00Z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